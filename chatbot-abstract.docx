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2E2" w:rsidRPr="00B31970" w:rsidRDefault="004452E2" w:rsidP="00830BD2">
      <w:pPr>
        <w:jc w:val="both"/>
        <w:rPr>
          <w:rFonts w:ascii="Times New Roman" w:hAnsi="Times New Roman" w:cs="Times New Roman"/>
          <w:sz w:val="32"/>
          <w:szCs w:val="32"/>
        </w:rPr>
      </w:pPr>
      <w:r w:rsidRPr="00B31970">
        <w:rPr>
          <w:rFonts w:ascii="Times New Roman" w:hAnsi="Times New Roman" w:cs="Times New Roman"/>
          <w:b/>
          <w:sz w:val="32"/>
          <w:szCs w:val="32"/>
        </w:rPr>
        <w:t xml:space="preserve">Name: </w:t>
      </w:r>
      <w:r w:rsidR="00483C33">
        <w:rPr>
          <w:rFonts w:ascii="Times New Roman" w:hAnsi="Times New Roman" w:cs="Times New Roman"/>
          <w:sz w:val="32"/>
          <w:szCs w:val="32"/>
        </w:rPr>
        <w:t>SNEHA SIBY</w:t>
      </w:r>
    </w:p>
    <w:p w:rsidR="004452E2" w:rsidRPr="00B31970" w:rsidRDefault="004452E2" w:rsidP="00830BD2">
      <w:pPr>
        <w:jc w:val="both"/>
        <w:rPr>
          <w:rFonts w:ascii="Times New Roman" w:hAnsi="Times New Roman" w:cs="Times New Roman"/>
          <w:b/>
          <w:sz w:val="32"/>
          <w:szCs w:val="32"/>
        </w:rPr>
      </w:pPr>
      <w:r w:rsidRPr="00B31970">
        <w:rPr>
          <w:rFonts w:ascii="Times New Roman" w:hAnsi="Times New Roman" w:cs="Times New Roman"/>
          <w:b/>
          <w:sz w:val="32"/>
          <w:szCs w:val="32"/>
        </w:rPr>
        <w:t xml:space="preserve">Project Technology: </w:t>
      </w:r>
      <w:r w:rsidRPr="00B31970">
        <w:rPr>
          <w:rFonts w:ascii="Times New Roman" w:hAnsi="Times New Roman" w:cs="Times New Roman"/>
          <w:sz w:val="32"/>
          <w:szCs w:val="32"/>
        </w:rPr>
        <w:t>Machine learning using python</w:t>
      </w:r>
    </w:p>
    <w:p w:rsidR="00656C68" w:rsidRDefault="00656C68" w:rsidP="00830BD2">
      <w:pPr>
        <w:jc w:val="both"/>
        <w:rPr>
          <w:rFonts w:ascii="Times New Roman" w:hAnsi="Times New Roman" w:cs="Times New Roman"/>
          <w:b/>
          <w:sz w:val="48"/>
          <w:szCs w:val="48"/>
          <w:u w:val="single"/>
        </w:rPr>
      </w:pPr>
    </w:p>
    <w:p w:rsidR="00DC4CB2" w:rsidRPr="00B31970" w:rsidRDefault="00830BD2" w:rsidP="00830BD2">
      <w:pPr>
        <w:jc w:val="both"/>
        <w:rPr>
          <w:rFonts w:ascii="Times New Roman" w:eastAsia="Times New Roman" w:hAnsi="Times New Roman" w:cs="Times New Roman"/>
          <w:color w:val="000000"/>
          <w:kern w:val="1"/>
          <w:sz w:val="48"/>
          <w:szCs w:val="48"/>
          <w:u w:val="single"/>
        </w:rPr>
      </w:pPr>
      <w:r w:rsidRPr="00B31970">
        <w:rPr>
          <w:rFonts w:ascii="Times New Roman" w:hAnsi="Times New Roman" w:cs="Times New Roman"/>
          <w:b/>
          <w:sz w:val="48"/>
          <w:szCs w:val="48"/>
          <w:u w:val="single"/>
        </w:rPr>
        <w:t xml:space="preserve">Student Information </w:t>
      </w:r>
      <w:proofErr w:type="spellStart"/>
      <w:r w:rsidRPr="00B31970">
        <w:rPr>
          <w:rFonts w:ascii="Times New Roman" w:hAnsi="Times New Roman" w:cs="Times New Roman"/>
          <w:b/>
          <w:sz w:val="48"/>
          <w:szCs w:val="48"/>
          <w:u w:val="single"/>
        </w:rPr>
        <w:t>Chatbot</w:t>
      </w:r>
      <w:proofErr w:type="spellEnd"/>
      <w:r w:rsidR="00DC4CB2" w:rsidRPr="00B31970">
        <w:rPr>
          <w:rFonts w:ascii="Times New Roman" w:hAnsi="Times New Roman" w:cs="Times New Roman"/>
          <w:b/>
          <w:sz w:val="48"/>
          <w:szCs w:val="48"/>
          <w:u w:val="single"/>
        </w:rPr>
        <w:t xml:space="preserve"> System</w:t>
      </w:r>
    </w:p>
    <w:p w:rsidR="00E0448D" w:rsidRDefault="00E0448D" w:rsidP="00830BD2">
      <w:pPr>
        <w:jc w:val="both"/>
      </w:pPr>
    </w:p>
    <w:p w:rsidR="00DC4CB2" w:rsidRPr="00B6006D" w:rsidRDefault="00830BD2" w:rsidP="00830BD2">
      <w:pPr>
        <w:spacing w:before="280" w:after="280" w:line="360" w:lineRule="auto"/>
        <w:jc w:val="both"/>
        <w:rPr>
          <w:rFonts w:ascii="Times New Roman" w:hAnsi="Times New Roman" w:cs="Times New Roman"/>
          <w:sz w:val="32"/>
          <w:szCs w:val="32"/>
        </w:rPr>
      </w:pPr>
      <w:r>
        <w:rPr>
          <w:rFonts w:ascii="Times New Roman" w:hAnsi="Times New Roman" w:cs="Times New Roman"/>
          <w:sz w:val="32"/>
          <w:szCs w:val="32"/>
        </w:rPr>
        <w:t>Chat</w:t>
      </w:r>
      <w:r w:rsidR="00DC4CB2" w:rsidRPr="00B6006D">
        <w:rPr>
          <w:rFonts w:ascii="Times New Roman" w:hAnsi="Times New Roman" w:cs="Times New Roman"/>
          <w:sz w:val="32"/>
          <w:szCs w:val="32"/>
        </w:rPr>
        <w:t>bots typically provide a text-based user interface, allowing the user to type commands and receive text as well as text to speech re</w:t>
      </w:r>
      <w:r>
        <w:rPr>
          <w:rFonts w:ascii="Times New Roman" w:hAnsi="Times New Roman" w:cs="Times New Roman"/>
          <w:sz w:val="32"/>
          <w:szCs w:val="32"/>
        </w:rPr>
        <w:t xml:space="preserve">sponse. Chatbots are usually a </w:t>
      </w:r>
      <w:r w:rsidR="00DC4CB2" w:rsidRPr="00B6006D">
        <w:rPr>
          <w:rFonts w:ascii="Times New Roman" w:hAnsi="Times New Roman" w:cs="Times New Roman"/>
          <w:sz w:val="32"/>
          <w:szCs w:val="32"/>
        </w:rPr>
        <w:t>stateful services, remembering previous commands (and perhaps even conversation) in order to p</w:t>
      </w:r>
      <w:r>
        <w:rPr>
          <w:rFonts w:ascii="Times New Roman" w:hAnsi="Times New Roman" w:cs="Times New Roman"/>
          <w:sz w:val="32"/>
          <w:szCs w:val="32"/>
        </w:rPr>
        <w:t>rovide functionality. When chat</w:t>
      </w:r>
      <w:r w:rsidR="00DC4CB2" w:rsidRPr="00B6006D">
        <w:rPr>
          <w:rFonts w:ascii="Times New Roman" w:hAnsi="Times New Roman" w:cs="Times New Roman"/>
          <w:sz w:val="32"/>
          <w:szCs w:val="32"/>
        </w:rPr>
        <w:t>bot technology is integrated with popular web services it can be utilized securely by an even larger audience.</w:t>
      </w:r>
    </w:p>
    <w:p w:rsidR="00B6006D" w:rsidRPr="00B6006D" w:rsidRDefault="00830BD2" w:rsidP="00830BD2">
      <w:pPr>
        <w:spacing w:line="360" w:lineRule="auto"/>
        <w:jc w:val="both"/>
        <w:rPr>
          <w:rFonts w:ascii="Times New Roman" w:hAnsi="Times New Roman" w:cs="Times New Roman"/>
          <w:sz w:val="32"/>
          <w:szCs w:val="32"/>
        </w:rPr>
      </w:pPr>
      <w:r>
        <w:rPr>
          <w:rFonts w:ascii="Times New Roman" w:hAnsi="Times New Roman" w:cs="Times New Roman"/>
          <w:sz w:val="32"/>
          <w:szCs w:val="32"/>
        </w:rPr>
        <w:t>A Student Information Chatb</w:t>
      </w:r>
      <w:r w:rsidR="00DC4CB2" w:rsidRPr="00B6006D">
        <w:rPr>
          <w:rFonts w:ascii="Times New Roman" w:hAnsi="Times New Roman" w:cs="Times New Roman"/>
          <w:sz w:val="32"/>
          <w:szCs w:val="32"/>
        </w:rPr>
        <w:t>ot project is built using artificial algorithms that analyzes user’s queries and understand user’s message. This System is a web application which provides answer to the query of the student very effectively. Students just have to query through the bot which is used for chatting. Students can chat using any format, as there is no specific format that the user has to follow. The System uses built in artificial intelligence to answer the query. The answers are appropriate what the user queries. If the answer found to be invalid, user just need to select the invalid answer button which will notify the admin about the incorrect answer.</w:t>
      </w:r>
      <w:r w:rsidR="00E0448D" w:rsidRPr="00B6006D">
        <w:rPr>
          <w:rFonts w:ascii="Times New Roman" w:hAnsi="Times New Roman" w:cs="Times New Roman"/>
          <w:sz w:val="32"/>
          <w:szCs w:val="32"/>
        </w:rPr>
        <w:t xml:space="preserve"> </w:t>
      </w:r>
      <w:r w:rsidR="00DC4CB2" w:rsidRPr="00B6006D">
        <w:rPr>
          <w:rFonts w:ascii="Times New Roman" w:hAnsi="Times New Roman" w:cs="Times New Roman"/>
          <w:sz w:val="32"/>
          <w:szCs w:val="32"/>
        </w:rPr>
        <w:t xml:space="preserve">System allows admin to delete the invalid answer or to add a specific answer </w:t>
      </w:r>
      <w:r w:rsidR="00DC4CB2" w:rsidRPr="00B6006D">
        <w:rPr>
          <w:rFonts w:ascii="Times New Roman" w:hAnsi="Times New Roman" w:cs="Times New Roman"/>
          <w:sz w:val="32"/>
          <w:szCs w:val="32"/>
        </w:rPr>
        <w:lastRenderedPageBreak/>
        <w:t>of that equivalent question</w:t>
      </w:r>
      <w:r w:rsidR="00B6006D" w:rsidRPr="00B6006D">
        <w:rPr>
          <w:rFonts w:ascii="Times New Roman" w:hAnsi="Times New Roman" w:cs="Times New Roman"/>
          <w:sz w:val="32"/>
          <w:szCs w:val="32"/>
        </w:rPr>
        <w:t xml:space="preserve">. The user does not have to personally go to the college for enquiry. The system analyzes the question and then answers to the user. </w:t>
      </w:r>
    </w:p>
    <w:p w:rsidR="00B6006D" w:rsidRPr="00B6006D" w:rsidRDefault="00B6006D" w:rsidP="00830BD2">
      <w:pPr>
        <w:pStyle w:val="ListParagraph"/>
        <w:spacing w:line="360" w:lineRule="auto"/>
        <w:ind w:left="0"/>
        <w:jc w:val="both"/>
        <w:rPr>
          <w:rFonts w:ascii="Times New Roman" w:hAnsi="Times New Roman" w:cs="Times New Roman"/>
          <w:sz w:val="32"/>
          <w:szCs w:val="32"/>
        </w:rPr>
      </w:pPr>
      <w:r w:rsidRPr="00B6006D">
        <w:rPr>
          <w:rFonts w:ascii="Times New Roman" w:hAnsi="Times New Roman" w:cs="Times New Roman"/>
          <w:sz w:val="32"/>
          <w:szCs w:val="32"/>
        </w:rPr>
        <w:t>The system replies using an effective Graphical user interface which implies that as if a real person is talking to the user. The user can query about the college related activities through online with the help of this web application. This system helps the student to be updated about the college activities.</w:t>
      </w:r>
    </w:p>
    <w:p w:rsidR="00B6006D" w:rsidRPr="00B6006D" w:rsidRDefault="00B6006D" w:rsidP="00830BD2">
      <w:pPr>
        <w:spacing w:after="0" w:line="240" w:lineRule="auto"/>
        <w:jc w:val="both"/>
        <w:rPr>
          <w:rFonts w:ascii="Times New Roman" w:hAnsi="Times New Roman" w:cs="Times New Roman"/>
          <w:b/>
          <w:color w:val="373737"/>
          <w:sz w:val="40"/>
          <w:szCs w:val="40"/>
        </w:rPr>
      </w:pPr>
      <w:r w:rsidRPr="00B6006D">
        <w:rPr>
          <w:rFonts w:ascii="Times New Roman" w:hAnsi="Times New Roman" w:cs="Times New Roman"/>
          <w:b/>
          <w:sz w:val="32"/>
          <w:szCs w:val="26"/>
          <w:u w:val="single"/>
        </w:rPr>
        <w:t>Features:</w:t>
      </w:r>
    </w:p>
    <w:p w:rsidR="00B6006D" w:rsidRPr="00B6006D" w:rsidRDefault="00B6006D" w:rsidP="00830BD2">
      <w:pPr>
        <w:spacing w:after="0" w:line="240" w:lineRule="auto"/>
        <w:jc w:val="both"/>
        <w:rPr>
          <w:rFonts w:ascii="Times New Roman" w:hAnsi="Times New Roman" w:cs="Times New Roman"/>
          <w:b/>
          <w:color w:val="373737"/>
          <w:sz w:val="40"/>
          <w:szCs w:val="40"/>
        </w:rPr>
      </w:pPr>
    </w:p>
    <w:p w:rsidR="00B6006D" w:rsidRPr="00B6006D" w:rsidRDefault="00B6006D" w:rsidP="00830BD2">
      <w:pPr>
        <w:jc w:val="both"/>
        <w:rPr>
          <w:rFonts w:ascii="Times New Roman" w:eastAsia="Times New Roman" w:hAnsi="Times New Roman" w:cs="Times New Roman"/>
          <w:b/>
          <w:sz w:val="32"/>
          <w:szCs w:val="32"/>
        </w:rPr>
      </w:pPr>
      <w:r w:rsidRPr="00B6006D">
        <w:rPr>
          <w:rFonts w:ascii="Times New Roman" w:hAnsi="Times New Roman" w:cs="Times New Roman"/>
          <w:sz w:val="28"/>
          <w:szCs w:val="28"/>
        </w:rPr>
        <w:tab/>
      </w:r>
      <w:r w:rsidRPr="00B6006D">
        <w:rPr>
          <w:rFonts w:ascii="Times New Roman" w:hAnsi="Times New Roman" w:cs="Times New Roman"/>
          <w:sz w:val="32"/>
          <w:szCs w:val="32"/>
        </w:rPr>
        <w:t>The system comprises of 3 modules as follows:</w:t>
      </w:r>
    </w:p>
    <w:p w:rsidR="00B6006D" w:rsidRPr="00B6006D" w:rsidRDefault="00B6006D" w:rsidP="00830BD2">
      <w:pPr>
        <w:pStyle w:val="ListParagraph"/>
        <w:numPr>
          <w:ilvl w:val="0"/>
          <w:numId w:val="2"/>
        </w:numPr>
        <w:spacing w:after="0" w:line="360" w:lineRule="auto"/>
        <w:jc w:val="both"/>
        <w:rPr>
          <w:rFonts w:ascii="Times New Roman" w:eastAsia="Times New Roman" w:hAnsi="Times New Roman" w:cs="Times New Roman"/>
          <w:b/>
          <w:sz w:val="32"/>
          <w:szCs w:val="32"/>
        </w:rPr>
      </w:pPr>
      <w:bookmarkStart w:id="0" w:name="_GoBack"/>
      <w:bookmarkEnd w:id="0"/>
      <w:r w:rsidRPr="00B6006D">
        <w:rPr>
          <w:rFonts w:ascii="Times New Roman" w:eastAsia="Times New Roman" w:hAnsi="Times New Roman" w:cs="Times New Roman"/>
          <w:b/>
          <w:sz w:val="32"/>
          <w:szCs w:val="32"/>
        </w:rPr>
        <w:t>Admin Login</w:t>
      </w:r>
    </w:p>
    <w:p w:rsidR="00B6006D" w:rsidRPr="00B6006D" w:rsidRDefault="00B6006D" w:rsidP="00830BD2">
      <w:pPr>
        <w:pStyle w:val="ListParagraph"/>
        <w:numPr>
          <w:ilvl w:val="0"/>
          <w:numId w:val="2"/>
        </w:numPr>
        <w:spacing w:after="0" w:line="360" w:lineRule="auto"/>
        <w:jc w:val="both"/>
        <w:rPr>
          <w:rFonts w:ascii="Times New Roman" w:eastAsia="Times New Roman" w:hAnsi="Times New Roman" w:cs="Times New Roman"/>
          <w:b/>
          <w:sz w:val="32"/>
          <w:szCs w:val="32"/>
        </w:rPr>
      </w:pPr>
      <w:proofErr w:type="spellStart"/>
      <w:r w:rsidRPr="00B6006D">
        <w:rPr>
          <w:rFonts w:ascii="Times New Roman" w:eastAsia="Times New Roman" w:hAnsi="Times New Roman" w:cs="Times New Roman"/>
          <w:b/>
          <w:sz w:val="32"/>
          <w:szCs w:val="32"/>
        </w:rPr>
        <w:t>Bot</w:t>
      </w:r>
      <w:proofErr w:type="spellEnd"/>
      <w:r w:rsidRPr="00B6006D">
        <w:rPr>
          <w:rFonts w:ascii="Times New Roman" w:eastAsia="Times New Roman" w:hAnsi="Times New Roman" w:cs="Times New Roman"/>
          <w:b/>
          <w:sz w:val="32"/>
          <w:szCs w:val="32"/>
        </w:rPr>
        <w:t xml:space="preserve"> Chat</w:t>
      </w:r>
    </w:p>
    <w:p w:rsidR="00B6006D" w:rsidRPr="00B6006D" w:rsidRDefault="00B6006D" w:rsidP="00830BD2">
      <w:pPr>
        <w:pStyle w:val="ListParagraph"/>
        <w:numPr>
          <w:ilvl w:val="0"/>
          <w:numId w:val="2"/>
        </w:numPr>
        <w:spacing w:after="0" w:line="360" w:lineRule="auto"/>
        <w:jc w:val="both"/>
        <w:rPr>
          <w:rFonts w:ascii="Times New Roman" w:hAnsi="Times New Roman" w:cs="Times New Roman"/>
          <w:b/>
          <w:color w:val="000000"/>
          <w:sz w:val="32"/>
          <w:szCs w:val="32"/>
        </w:rPr>
      </w:pPr>
      <w:r w:rsidRPr="00B6006D">
        <w:rPr>
          <w:rFonts w:ascii="Times New Roman" w:eastAsia="Times New Roman" w:hAnsi="Times New Roman" w:cs="Times New Roman"/>
          <w:b/>
          <w:sz w:val="32"/>
          <w:szCs w:val="32"/>
        </w:rPr>
        <w:t>Text to Speech</w:t>
      </w:r>
    </w:p>
    <w:p w:rsidR="00B6006D" w:rsidRDefault="00B6006D" w:rsidP="00830BD2">
      <w:pPr>
        <w:spacing w:after="160" w:line="259" w:lineRule="auto"/>
        <w:jc w:val="both"/>
        <w:rPr>
          <w:rFonts w:cs="Arial"/>
          <w:b/>
          <w:color w:val="000000"/>
          <w:kern w:val="1"/>
          <w:sz w:val="28"/>
          <w:szCs w:val="28"/>
        </w:rPr>
      </w:pPr>
    </w:p>
    <w:p w:rsidR="00B6006D" w:rsidRDefault="00B6006D" w:rsidP="00830BD2">
      <w:pPr>
        <w:spacing w:after="160" w:line="259" w:lineRule="auto"/>
        <w:jc w:val="both"/>
        <w:rPr>
          <w:b/>
          <w:sz w:val="32"/>
          <w:szCs w:val="26"/>
          <w:u w:val="single"/>
        </w:rPr>
      </w:pPr>
      <w:r>
        <w:rPr>
          <w:b/>
          <w:sz w:val="32"/>
          <w:szCs w:val="26"/>
          <w:u w:val="single"/>
        </w:rPr>
        <w:t>Description:</w:t>
      </w:r>
    </w:p>
    <w:p w:rsidR="00B6006D" w:rsidRDefault="00B6006D" w:rsidP="00830BD2">
      <w:pPr>
        <w:spacing w:after="160" w:line="259" w:lineRule="auto"/>
        <w:jc w:val="both"/>
        <w:rPr>
          <w:b/>
          <w:sz w:val="28"/>
          <w:szCs w:val="26"/>
          <w:u w:val="single"/>
        </w:rPr>
      </w:pPr>
    </w:p>
    <w:p w:rsidR="00B6006D" w:rsidRPr="00B6006D" w:rsidRDefault="00B6006D" w:rsidP="00830BD2">
      <w:pPr>
        <w:pStyle w:val="ListParagraph"/>
        <w:numPr>
          <w:ilvl w:val="0"/>
          <w:numId w:val="3"/>
        </w:numPr>
        <w:spacing w:line="360" w:lineRule="auto"/>
        <w:jc w:val="both"/>
        <w:rPr>
          <w:rFonts w:ascii="Times New Roman" w:eastAsia="Times New Roman" w:hAnsi="Times New Roman" w:cs="Times New Roman"/>
          <w:sz w:val="32"/>
          <w:szCs w:val="32"/>
        </w:rPr>
      </w:pPr>
      <w:r w:rsidRPr="00B6006D">
        <w:rPr>
          <w:rFonts w:ascii="Times New Roman" w:eastAsia="Times New Roman" w:hAnsi="Times New Roman" w:cs="Times New Roman"/>
          <w:b/>
          <w:sz w:val="32"/>
          <w:szCs w:val="32"/>
        </w:rPr>
        <w:t xml:space="preserve">Admin Login: </w:t>
      </w:r>
    </w:p>
    <w:p w:rsidR="00B6006D" w:rsidRPr="00B6006D" w:rsidRDefault="00B6006D" w:rsidP="00830BD2">
      <w:pPr>
        <w:pStyle w:val="ListParagraph"/>
        <w:numPr>
          <w:ilvl w:val="0"/>
          <w:numId w:val="4"/>
        </w:numPr>
        <w:spacing w:line="360" w:lineRule="auto"/>
        <w:jc w:val="both"/>
        <w:rPr>
          <w:rFonts w:ascii="Times New Roman" w:eastAsia="Times New Roman" w:hAnsi="Times New Roman" w:cs="Times New Roman"/>
          <w:sz w:val="32"/>
          <w:szCs w:val="32"/>
        </w:rPr>
      </w:pPr>
      <w:r w:rsidRPr="00B6006D">
        <w:rPr>
          <w:rFonts w:ascii="Times New Roman" w:eastAsia="Times New Roman" w:hAnsi="Times New Roman" w:cs="Times New Roman"/>
          <w:sz w:val="32"/>
          <w:szCs w:val="32"/>
        </w:rPr>
        <w:t>User has to login to the system to access various helping pages through which user can ask queries to the system with the help of bot.</w:t>
      </w:r>
    </w:p>
    <w:p w:rsidR="00B6006D" w:rsidRPr="00B6006D" w:rsidRDefault="00B6006D" w:rsidP="00830BD2">
      <w:pPr>
        <w:pStyle w:val="ListParagraph"/>
        <w:ind w:left="1440"/>
        <w:jc w:val="both"/>
        <w:rPr>
          <w:rFonts w:ascii="Times New Roman" w:eastAsia="Times New Roman" w:hAnsi="Times New Roman" w:cs="Times New Roman"/>
          <w:sz w:val="32"/>
          <w:szCs w:val="32"/>
        </w:rPr>
      </w:pPr>
    </w:p>
    <w:p w:rsidR="00B6006D" w:rsidRPr="00B6006D" w:rsidRDefault="00B6006D" w:rsidP="00830BD2">
      <w:pPr>
        <w:pStyle w:val="ListParagraph"/>
        <w:numPr>
          <w:ilvl w:val="0"/>
          <w:numId w:val="3"/>
        </w:numPr>
        <w:spacing w:line="360" w:lineRule="auto"/>
        <w:jc w:val="both"/>
        <w:rPr>
          <w:rFonts w:ascii="Times New Roman" w:eastAsia="Times New Roman" w:hAnsi="Times New Roman" w:cs="Times New Roman"/>
          <w:sz w:val="32"/>
          <w:szCs w:val="32"/>
        </w:rPr>
      </w:pPr>
      <w:proofErr w:type="spellStart"/>
      <w:r w:rsidRPr="00B6006D">
        <w:rPr>
          <w:rFonts w:ascii="Times New Roman" w:eastAsia="Times New Roman" w:hAnsi="Times New Roman" w:cs="Times New Roman"/>
          <w:b/>
          <w:sz w:val="32"/>
          <w:szCs w:val="32"/>
        </w:rPr>
        <w:t>Bot</w:t>
      </w:r>
      <w:proofErr w:type="spellEnd"/>
      <w:r w:rsidRPr="00B6006D">
        <w:rPr>
          <w:rFonts w:ascii="Times New Roman" w:eastAsia="Times New Roman" w:hAnsi="Times New Roman" w:cs="Times New Roman"/>
          <w:b/>
          <w:sz w:val="32"/>
          <w:szCs w:val="32"/>
        </w:rPr>
        <w:t xml:space="preserve"> Chat: </w:t>
      </w:r>
    </w:p>
    <w:p w:rsidR="00830BD2" w:rsidRDefault="00B6006D" w:rsidP="00830BD2">
      <w:pPr>
        <w:pStyle w:val="ListParagraph"/>
        <w:numPr>
          <w:ilvl w:val="0"/>
          <w:numId w:val="4"/>
        </w:numPr>
        <w:spacing w:line="360" w:lineRule="auto"/>
        <w:jc w:val="both"/>
        <w:rPr>
          <w:rFonts w:ascii="Times New Roman" w:eastAsia="Times New Roman" w:hAnsi="Times New Roman" w:cs="Times New Roman"/>
          <w:sz w:val="32"/>
          <w:szCs w:val="32"/>
        </w:rPr>
      </w:pPr>
      <w:r w:rsidRPr="00B6006D">
        <w:rPr>
          <w:rFonts w:ascii="Times New Roman" w:eastAsia="Times New Roman" w:hAnsi="Times New Roman" w:cs="Times New Roman"/>
          <w:sz w:val="32"/>
          <w:szCs w:val="32"/>
        </w:rPr>
        <w:t xml:space="preserve">User can chat with the </w:t>
      </w:r>
      <w:proofErr w:type="spellStart"/>
      <w:r w:rsidRPr="00B6006D">
        <w:rPr>
          <w:rFonts w:ascii="Times New Roman" w:eastAsia="Times New Roman" w:hAnsi="Times New Roman" w:cs="Times New Roman"/>
          <w:sz w:val="32"/>
          <w:szCs w:val="32"/>
        </w:rPr>
        <w:t>bot</w:t>
      </w:r>
      <w:proofErr w:type="spellEnd"/>
      <w:r w:rsidRPr="00B6006D">
        <w:rPr>
          <w:rFonts w:ascii="Times New Roman" w:eastAsia="Times New Roman" w:hAnsi="Times New Roman" w:cs="Times New Roman"/>
          <w:sz w:val="32"/>
          <w:szCs w:val="32"/>
        </w:rPr>
        <w:t xml:space="preserve"> it implies as if enquiring to the college person about college related </w:t>
      </w:r>
      <w:proofErr w:type="spellStart"/>
      <w:r w:rsidRPr="00B6006D">
        <w:rPr>
          <w:rFonts w:ascii="Times New Roman" w:eastAsia="Times New Roman" w:hAnsi="Times New Roman" w:cs="Times New Roman"/>
          <w:sz w:val="32"/>
          <w:szCs w:val="32"/>
        </w:rPr>
        <w:t>acti</w:t>
      </w:r>
      <w:r w:rsidR="00656C68">
        <w:rPr>
          <w:rFonts w:ascii="Times New Roman" w:eastAsia="Times New Roman" w:hAnsi="Times New Roman" w:cs="Times New Roman"/>
          <w:sz w:val="32"/>
          <w:szCs w:val="32"/>
        </w:rPr>
        <w:t>vites</w:t>
      </w:r>
      <w:proofErr w:type="spellEnd"/>
      <w:r w:rsidR="00656C68">
        <w:rPr>
          <w:rFonts w:ascii="Times New Roman" w:eastAsia="Times New Roman" w:hAnsi="Times New Roman" w:cs="Times New Roman"/>
          <w:sz w:val="32"/>
          <w:szCs w:val="32"/>
        </w:rPr>
        <w:t>.</w:t>
      </w:r>
    </w:p>
    <w:p w:rsidR="00B6006D" w:rsidRPr="00B6006D" w:rsidRDefault="00B6006D" w:rsidP="00830BD2">
      <w:pPr>
        <w:pStyle w:val="ListParagraph"/>
        <w:ind w:left="1440"/>
        <w:jc w:val="both"/>
        <w:rPr>
          <w:rFonts w:ascii="Times New Roman" w:eastAsia="Times New Roman" w:hAnsi="Times New Roman" w:cs="Times New Roman"/>
          <w:sz w:val="32"/>
          <w:szCs w:val="32"/>
        </w:rPr>
      </w:pPr>
    </w:p>
    <w:p w:rsidR="00B6006D" w:rsidRPr="00B6006D" w:rsidRDefault="00B6006D" w:rsidP="00830BD2">
      <w:pPr>
        <w:pStyle w:val="ListParagraph"/>
        <w:numPr>
          <w:ilvl w:val="0"/>
          <w:numId w:val="3"/>
        </w:numPr>
        <w:spacing w:line="360" w:lineRule="auto"/>
        <w:jc w:val="both"/>
        <w:rPr>
          <w:rFonts w:ascii="Times New Roman" w:eastAsia="Times New Roman" w:hAnsi="Times New Roman" w:cs="Times New Roman"/>
          <w:sz w:val="32"/>
          <w:szCs w:val="32"/>
        </w:rPr>
      </w:pPr>
      <w:r w:rsidRPr="00B6006D">
        <w:rPr>
          <w:rFonts w:ascii="Times New Roman" w:eastAsia="Times New Roman" w:hAnsi="Times New Roman" w:cs="Times New Roman"/>
          <w:b/>
          <w:sz w:val="32"/>
          <w:szCs w:val="32"/>
        </w:rPr>
        <w:t xml:space="preserve">Text to Speech: </w:t>
      </w:r>
    </w:p>
    <w:p w:rsidR="009323A9" w:rsidRPr="009323A9" w:rsidRDefault="009323A9" w:rsidP="00830BD2">
      <w:pPr>
        <w:pStyle w:val="ListParagraph"/>
        <w:spacing w:line="360" w:lineRule="auto"/>
        <w:ind w:left="1080"/>
        <w:jc w:val="both"/>
        <w:rPr>
          <w:rFonts w:ascii="Times New Roman" w:hAnsi="Times New Roman" w:cs="Times New Roman"/>
          <w:sz w:val="32"/>
          <w:szCs w:val="32"/>
        </w:rPr>
      </w:pPr>
      <w:r w:rsidRPr="009323A9">
        <w:rPr>
          <w:rFonts w:ascii="Times New Roman" w:eastAsia="Times New Roman" w:hAnsi="Times New Roman" w:cs="Times New Roman"/>
          <w:sz w:val="32"/>
          <w:szCs w:val="32"/>
        </w:rPr>
        <w:t xml:space="preserve">The </w:t>
      </w:r>
      <w:proofErr w:type="spellStart"/>
      <w:r w:rsidRPr="009323A9">
        <w:rPr>
          <w:rFonts w:ascii="Times New Roman" w:eastAsia="Times New Roman" w:hAnsi="Times New Roman" w:cs="Times New Roman"/>
          <w:sz w:val="32"/>
          <w:szCs w:val="32"/>
        </w:rPr>
        <w:t>bot</w:t>
      </w:r>
      <w:proofErr w:type="spellEnd"/>
      <w:r w:rsidRPr="009323A9">
        <w:rPr>
          <w:rFonts w:ascii="Times New Roman" w:eastAsia="Times New Roman" w:hAnsi="Times New Roman" w:cs="Times New Roman"/>
          <w:sz w:val="32"/>
          <w:szCs w:val="32"/>
        </w:rPr>
        <w:t xml:space="preserve"> also speaks out the answer.</w:t>
      </w:r>
    </w:p>
    <w:p w:rsidR="00DC4CB2" w:rsidRPr="009323A9" w:rsidRDefault="00DC4CB2" w:rsidP="00830BD2">
      <w:pPr>
        <w:pStyle w:val="ListParagraph"/>
        <w:spacing w:line="360" w:lineRule="auto"/>
        <w:ind w:left="360"/>
        <w:jc w:val="both"/>
        <w:rPr>
          <w:rFonts w:ascii="Times New Roman" w:hAnsi="Times New Roman" w:cs="Times New Roman"/>
          <w:sz w:val="32"/>
          <w:szCs w:val="32"/>
        </w:rPr>
      </w:pPr>
    </w:p>
    <w:sectPr w:rsidR="00DC4CB2" w:rsidRPr="009323A9" w:rsidSect="00830B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ont341">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6"/>
    <w:multiLevelType w:val="multilevel"/>
    <w:tmpl w:val="00000006"/>
    <w:name w:val="WWNum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7"/>
    <w:multiLevelType w:val="multilevel"/>
    <w:tmpl w:val="00000007"/>
    <w:name w:val="WWNum8"/>
    <w:lvl w:ilvl="0">
      <w:numFmt w:val="bullet"/>
      <w:lvlText w:val="-"/>
      <w:lvlJc w:val="left"/>
      <w:pPr>
        <w:tabs>
          <w:tab w:val="num" w:pos="0"/>
        </w:tabs>
        <w:ind w:left="1440" w:hanging="360"/>
      </w:pPr>
      <w:rPr>
        <w:rFonts w:ascii="Calibri" w:hAnsi="Calibri" w:cs="Arial"/>
        <w:sz w:val="28"/>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DC4CB2"/>
    <w:rsid w:val="003F057F"/>
    <w:rsid w:val="004452E2"/>
    <w:rsid w:val="00483C33"/>
    <w:rsid w:val="004A3A00"/>
    <w:rsid w:val="00656C68"/>
    <w:rsid w:val="006D3E6A"/>
    <w:rsid w:val="00830BD2"/>
    <w:rsid w:val="009323A9"/>
    <w:rsid w:val="00B31970"/>
    <w:rsid w:val="00B6006D"/>
    <w:rsid w:val="00DC4CB2"/>
    <w:rsid w:val="00E044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C4CB2"/>
    <w:pPr>
      <w:suppressAutoHyphens/>
      <w:ind w:left="720"/>
      <w:contextualSpacing/>
    </w:pPr>
    <w:rPr>
      <w:rFonts w:ascii="Calibri" w:eastAsia="Calibri" w:hAnsi="Calibri" w:cs="font341"/>
      <w:kern w:val="1"/>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2019-03-11T05:51:00Z</dcterms:created>
  <dcterms:modified xsi:type="dcterms:W3CDTF">2019-03-12T14:28:00Z</dcterms:modified>
</cp:coreProperties>
</file>